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auto" w:line="587"/>
        <w:ind w:left="867" w:right="864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3382" w:right="3380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auto" w:line="487"/>
        <w:ind w:left="2096" w:right="2098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Ã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Z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596" w:right="1598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FIC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Ç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Ã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700" w:right="3572"/>
        <w:sectPr>
          <w:pgSz w:w="11920" w:h="16840"/>
          <w:pgMar w:top="1560" w:bottom="280" w:left="1680" w:right="1680"/>
        </w:sectPr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7"/>
        <w:ind w:left="102"/>
      </w:pPr>
      <w:r>
        <w:rPr>
          <w:rFonts w:cs="Arial" w:hAnsi="Arial" w:eastAsia="Arial" w:ascii="Arial"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ór</w:t>
      </w:r>
      <w:r>
        <w:rPr>
          <w:rFonts w:cs="Arial" w:hAnsi="Arial" w:eastAsia="Arial" w:ascii="Arial"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v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3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õ</w:t>
      </w:r>
      <w:r>
        <w:rPr>
          <w:rFonts w:cs="Arial" w:hAnsi="Arial" w:eastAsia="Arial" w:ascii="Arial"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Versão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Ação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elli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eira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Oliv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47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tri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47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Oliv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ira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elli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</w:tr>
      <w:tr>
        <w:trPr>
          <w:trHeight w:val="278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79" w:hRule="exact"/>
        </w:trPr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1920" w:h="16840"/>
          <w:pgMar w:top="1340" w:bottom="280" w:left="1600" w:right="1600"/>
        </w:sectPr>
      </w:pP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5"/>
        <w:ind w:left="10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j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ç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õ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2"/>
        <w:sectPr>
          <w:pgMar w:header="1460" w:footer="0" w:top="1760" w:bottom="280" w:left="1600" w:right="1680"/>
          <w:headerReference w:type="default" r:id="rId4"/>
          <w:pgSz w:w="11920" w:h="1684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al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tema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2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2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76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Arqu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te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ura</w:t>
      </w:r>
      <w:r>
        <w:rPr>
          <w:rFonts w:cs="Arial" w:hAnsi="Arial" w:eastAsia="Arial" w:ascii="Arial"/>
          <w:b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Sof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w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are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×Estrut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criç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ã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erficial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×Neste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ã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títu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×Neces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rsão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×Banco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  <w:sectPr>
          <w:pgMar w:header="0" w:footer="0" w:top="1560" w:bottom="280" w:left="1600" w:right="1680"/>
          <w:headerReference w:type="default" r:id="rId5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5"/>
        <w:ind w:left="10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ção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158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Esta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rel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istir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ensa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2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relaci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31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elaç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1891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2" w:right="12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deci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artil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relaci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rios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artil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1085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lineRule="exact" w:line="260"/>
              <w:ind w:left="102" w:right="121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eja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102" w:right="28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regis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dia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2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2" w:right="277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eus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regi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dia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5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rios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2" w:right="9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stran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el.</w:t>
            </w:r>
          </w:p>
        </w:tc>
      </w:tr>
      <w:tr>
        <w:trPr>
          <w:trHeight w:val="1085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lineRule="exact" w:line="260"/>
              <w:ind w:left="102" w:right="98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102" w:right="2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85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6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5" w:hRule="exact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RF0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cár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ejar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alor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2" w:right="27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eiro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astrar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cárias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IX.</w:t>
            </w:r>
          </w:p>
        </w:tc>
      </w:tr>
    </w:tbl>
    <w:p>
      <w:pPr>
        <w:sectPr>
          <w:pgMar w:header="1460" w:footer="0" w:top="1760" w:bottom="280" w:left="1600" w:right="1620"/>
          <w:headerReference w:type="default" r:id="rId6"/>
          <w:pgSz w:w="11920" w:h="16840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6"/>
        <w:ind w:left="4461" w:right="677" w:hanging="4246"/>
      </w:pPr>
      <w:r>
        <w:pict>
          <v:group style="position:absolute;margin-left:85.054pt;margin-top:70.51pt;width:424.376pt;height:41.88pt;mso-position-horizontal-relative:page;mso-position-vertical-relative:page;z-index:-468" coordorigin="1701,1410" coordsize="8488,838">
            <v:shape style="position:absolute;left:1712;top:1421;width:4236;height:0" coordorigin="1712,1421" coordsize="4236,0" path="m1712,1421l5948,1421e" filled="f" stroked="t" strokeweight="0.58pt" strokecolor="#000000">
              <v:path arrowok="t"/>
            </v:shape>
            <v:shape style="position:absolute;left:5958;top:1421;width:4220;height:0" coordorigin="5958,1421" coordsize="4220,0" path="m5958,1421l10178,1421e" filled="f" stroked="t" strokeweight="0.58pt" strokecolor="#000000">
              <v:path arrowok="t"/>
            </v:shape>
            <v:shape style="position:absolute;left:1707;top:1416;width:0;height:826" coordorigin="1707,1416" coordsize="0,826" path="m1707,1416l1707,2242e" filled="f" stroked="t" strokeweight="0.58pt" strokecolor="#000000">
              <v:path arrowok="t"/>
            </v:shape>
            <v:shape style="position:absolute;left:1712;top:2237;width:4236;height:0" coordorigin="1712,2237" coordsize="4236,0" path="m1712,2237l5948,2237e" filled="f" stroked="t" strokeweight="0.58pt" strokecolor="#000000">
              <v:path arrowok="t"/>
            </v:shape>
            <v:shape style="position:absolute;left:5953;top:1416;width:0;height:826" coordorigin="5953,1416" coordsize="0,826" path="m5953,1416l5953,2242e" filled="f" stroked="t" strokeweight="0.58001pt" strokecolor="#000000">
              <v:path arrowok="t"/>
            </v:shape>
            <v:shape style="position:absolute;left:5958;top:2237;width:4220;height:0" coordorigin="5958,2237" coordsize="4220,0" path="m5958,2237l10178,2237e" filled="f" stroked="t" strokeweight="0.58pt" strokecolor="#000000">
              <v:path arrowok="t"/>
            </v:shape>
            <v:shape style="position:absolute;left:10183;top:1416;width:0;height:826" coordorigin="10183,1416" coordsize="0,826" path="m10183,1416l10183,2242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ç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õ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lataf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saç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õ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5" w:lineRule="exact" w:line="300"/>
        <w:ind w:left="102"/>
      </w:pP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3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3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q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2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61" w:hRule="exact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5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9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ção</w:t>
            </w:r>
          </w:p>
        </w:tc>
      </w:tr>
      <w:tr>
        <w:trPr>
          <w:trHeight w:val="1056" w:hRule="exact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APIs</w:t>
            </w:r>
          </w:p>
        </w:tc>
        <w:tc>
          <w:tcPr>
            <w:tcW w:w="5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91" w:right="57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egr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licaç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58" w:hRule="exact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91" w:right="38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ticaç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tria</w:t>
            </w:r>
          </w:p>
        </w:tc>
        <w:tc>
          <w:tcPr>
            <w:tcW w:w="5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91" w:right="8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fazer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275" w:hRule="exact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4"/>
              <w:ind w:left="91" w:right="43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5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0"/>
              <w:ind w:left="91" w:right="7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licação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egr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aís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5"/>
        <w:ind w:left="10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58" w:hRule="exact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9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RN</w:t>
            </w:r>
          </w:p>
        </w:tc>
        <w:tc>
          <w:tcPr>
            <w:tcW w:w="6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9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ção</w:t>
            </w:r>
          </w:p>
        </w:tc>
      </w:tr>
      <w:tr>
        <w:trPr>
          <w:trHeight w:val="1058" w:hRule="exact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95" w:right="77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6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95" w:right="229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icaç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ssár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aior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</w:tbl>
    <w:p>
      <w:pPr>
        <w:sectPr>
          <w:pgMar w:header="0" w:footer="0" w:top="1360" w:bottom="280" w:left="1600" w:right="1580"/>
          <w:headerReference w:type="default" r:id="rId7"/>
          <w:pgSz w:w="11920" w:h="1684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33" w:hRule="exact"/>
        </w:trPr>
        <w:tc>
          <w:tcPr>
            <w:tcW w:w="216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59"/>
              <w:ind w:left="95" w:right="1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criação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633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5"/>
              <w:ind w:left="95" w:right="23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carac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letras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126" w:hRule="exact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7" w:lineRule="auto" w:line="276"/>
              <w:ind w:left="95" w:right="39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6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7" w:lineRule="auto" w:line="276"/>
              <w:ind w:left="95" w:right="1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regras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IX.</w:t>
            </w:r>
          </w:p>
        </w:tc>
      </w:tr>
    </w:tbl>
    <w:sectPr>
      <w:pgMar w:header="0" w:footer="0" w:top="1300" w:bottom="280" w:left="1600" w:right="1580"/>
      <w:headerReference w:type="default" r:id="rId8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104pt;margin-top:72.0074pt;width:10.8738pt;height:17.96pt;mso-position-horizontal-relative:page;mso-position-vertical-relative:page;z-index:-4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5.7pt;margin-top:72.0074pt;width:84.5611pt;height:17.96pt;mso-position-horizontal-relative:page;mso-position-vertical-relative:page;z-index:-4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In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ç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104pt;margin-top:72.0074pt;width:10.8738pt;height:17.96pt;mso-position-horizontal-relative:page;mso-position-vertical-relative:page;z-index:-4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5.7pt;margin-top:72.0074pt;width:184.12pt;height:17.96pt;mso-position-horizontal-relative:page;mso-position-vertical-relative:page;z-index:-4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Req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sit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da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plicaç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