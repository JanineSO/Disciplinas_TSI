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jpg" ContentType="image/jpg"/>
  <Override PartName="/word/header8.xml" ContentType="application/vnd.openxmlformats-officedocument.wordprocessingml.header+xml"/>
  <Default Extension="png" ContentType="image/png"/>
  <Override PartName="/word/header9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auto" w:line="587"/>
        <w:ind w:left="870" w:right="86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LÓ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3383" w:right="3381"/>
      </w:pP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auto" w:line="487"/>
        <w:ind w:left="2099" w:right="2101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ZIA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602" w:right="161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Ç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Ã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699" w:right="3572"/>
        <w:sectPr>
          <w:pgSz w:w="11920" w:h="16840"/>
          <w:pgMar w:top="1560" w:bottom="280" w:left="1680" w:right="1680"/>
        </w:sectPr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5"/>
        <w:ind w:left="12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H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st</w:t>
      </w:r>
      <w:r>
        <w:rPr>
          <w:rFonts w:cs="Arial" w:hAnsi="Arial" w:eastAsia="Arial" w:ascii="Arial"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5"/>
          <w:w w:val="100"/>
          <w:sz w:val="28"/>
          <w:szCs w:val="28"/>
        </w:rPr>
        <w:t>c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-1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õ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27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274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547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54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27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283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</w:tr>
      <w:tr>
        <w:trPr>
          <w:trHeight w:val="76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24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2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86"/>
            </w:pP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</w:p>
        </w:tc>
      </w:tr>
      <w:tr>
        <w:trPr>
          <w:trHeight w:val="769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6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2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9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6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7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1920" w:h="16840"/>
          <w:pgMar w:top="1320" w:bottom="280" w:left="1580" w:right="1580"/>
        </w:sectPr>
      </w:pP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j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9" w:right="72" w:firstLine="5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ç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õ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9" w:right="318" w:firstLine="433"/>
        <w:sectPr>
          <w:pgMar w:header="1669" w:footer="0" w:top="2260" w:bottom="280" w:left="1480" w:right="1660"/>
          <w:headerReference w:type="default" r:id="rId4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ã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lém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ã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(uma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ra)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ç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ão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78" w:right="3735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99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99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99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99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99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99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99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ão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2)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essár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ersão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×Ban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  <w:sectPr>
          <w:pgMar w:header="1669" w:footer="0" w:top="2260" w:bottom="280" w:left="1480" w:right="1680"/>
          <w:headerReference w:type="default" r:id="rId5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16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 w:right="55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2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 w:lineRule="auto" w:line="236"/>
              <w:ind w:left="105" w:right="33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215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 w:right="9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28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89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13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90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ejam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34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0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auto" w:line="235"/>
              <w:ind w:left="105" w:right="2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ejam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354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30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eseja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</w:p>
        </w:tc>
      </w:tr>
      <w:tr>
        <w:trPr>
          <w:trHeight w:val="1085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Gerar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44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asead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85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6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sectPr>
          <w:pgMar w:header="1429" w:footer="0" w:top="1980" w:bottom="280" w:left="1480" w:right="1620"/>
          <w:headerReference w:type="default" r:id="rId6"/>
          <w:pgSz w:w="11920" w:h="168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0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auto" w:line="223"/>
              <w:ind w:left="105" w:right="-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espe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X.</w:t>
            </w:r>
          </w:p>
        </w:tc>
      </w:tr>
      <w:tr>
        <w:trPr>
          <w:trHeight w:val="151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 w:lineRule="auto" w:line="223"/>
              <w:ind w:left="105" w:right="6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esso.</w:t>
            </w:r>
          </w:p>
        </w:tc>
      </w:tr>
      <w:tr>
        <w:trPr>
          <w:trHeight w:val="108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auto" w:line="223"/>
              <w:ind w:left="105" w:right="170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5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exact" w:line="240"/>
              <w:ind w:left="105" w:right="33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1080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auto" w:line="223"/>
              <w:ind w:left="105" w:right="41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-1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</w:p>
        </w:tc>
      </w:tr>
      <w:tr>
        <w:trPr>
          <w:trHeight w:val="1249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4"/>
              <w:ind w:left="4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 w:lineRule="auto" w:line="274"/>
              <w:ind w:left="-1" w:right="8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ware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jar.</w:t>
            </w:r>
          </w:p>
        </w:tc>
      </w:tr>
      <w:tr>
        <w:trPr>
          <w:trHeight w:val="1556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8"/>
              <w:ind w:left="4" w:right="47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6"/>
              <w:ind w:left="-1" w:right="1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</w:p>
        </w:tc>
      </w:tr>
      <w:tr>
        <w:trPr>
          <w:trHeight w:val="1273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0" w:top="1280" w:bottom="280" w:left="1480" w:right="1580"/>
          <w:headerReference w:type="default" r:id="rId7"/>
          <w:pgSz w:w="11920" w:h="16840"/>
        </w:sectPr>
      </w:pPr>
    </w:p>
    <w:p>
      <w:pPr>
        <w:rPr>
          <w:rFonts w:cs="Arial" w:hAnsi="Arial" w:eastAsia="Arial" w:ascii="Arial"/>
          <w:sz w:val="28"/>
          <w:szCs w:val="28"/>
        </w:rPr>
        <w:jc w:val="left"/>
        <w:spacing w:before="70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5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4"/>
              <w:ind w:lef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RN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4"/>
              <w:ind w:left="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</w:p>
        </w:tc>
      </w:tr>
      <w:tr>
        <w:trPr>
          <w:trHeight w:val="1100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124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35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ez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será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00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65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4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94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3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161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0"/>
              <w:ind w:lef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Calibri" w:hAnsi="Calibri" w:eastAsia="Calibri" w:ascii="Calibri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asead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sejam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ez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fens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rrer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as.</w:t>
            </w:r>
          </w:p>
        </w:tc>
      </w:tr>
      <w:tr>
        <w:trPr>
          <w:trHeight w:val="1099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38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8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ar.</w:t>
            </w:r>
          </w:p>
        </w:tc>
      </w:tr>
      <w:tr>
        <w:trPr>
          <w:trHeight w:val="1100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1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1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ressar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er.</w:t>
            </w:r>
          </w:p>
        </w:tc>
      </w:tr>
      <w:tr>
        <w:trPr>
          <w:trHeight w:val="1354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62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2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99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66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2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.4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Hi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ia</w:t>
      </w:r>
      <w:r>
        <w:rPr>
          <w:rFonts w:cs="Arial" w:hAnsi="Arial" w:eastAsia="Arial" w:ascii="Arial"/>
          <w:b/>
          <w:spacing w:val="-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5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á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7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2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</w:tc>
      </w:tr>
    </w:tbl>
    <w:p>
      <w:pPr>
        <w:sectPr>
          <w:pgMar w:header="0" w:footer="0" w:top="1300" w:bottom="0" w:left="1480" w:right="1600"/>
          <w:headerReference w:type="default" r:id="rId8"/>
          <w:pgSz w:w="11920" w:h="168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6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0" w:right="428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3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79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52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5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1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ck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9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9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0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 w:right="31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2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4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</w:tbl>
    <w:p>
      <w:pPr>
        <w:sectPr>
          <w:pgMar w:header="0" w:footer="0" w:top="1280" w:bottom="0" w:left="1480" w:right="1680"/>
          <w:headerReference w:type="default" r:id="rId9"/>
          <w:pgSz w:w="11920" w:h="168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2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0" w:right="849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1"/>
              <w:ind w:left="100" w:right="307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29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26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ê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.5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  <w:sectPr>
          <w:pgMar w:header="0" w:footer="0" w:top="1280" w:bottom="280" w:left="1480" w:right="1680"/>
          <w:headerReference w:type="default" r:id="rId10"/>
          <w:pgSz w:w="11920" w:h="16840"/>
        </w:sectPr>
      </w:pPr>
      <w:r>
        <w:pict>
          <v:shape type="#_x0000_t75" style="width:425.2pt;height:295.5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52"/>
        <w:ind w:left="119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4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76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del</w:t>
      </w:r>
      <w:r>
        <w:rPr>
          <w:rFonts w:cs="Arial" w:hAnsi="Arial" w:eastAsia="Arial" w:ascii="Arial"/>
          <w:b/>
          <w:spacing w:val="-5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gem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5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í</w:t>
      </w:r>
      <w:r>
        <w:rPr>
          <w:rFonts w:cs="Arial" w:hAnsi="Arial" w:eastAsia="Arial" w:ascii="Arial"/>
          <w:b/>
          <w:spacing w:val="-5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ind w:left="119"/>
      </w:pP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4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3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ç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-12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5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x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-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 w:lineRule="exact" w:line="260"/>
        <w:ind w:right="675"/>
      </w:pP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Serv</w:t>
      </w:r>
      <w:r>
        <w:rPr>
          <w:rFonts w:cs="Calibri" w:hAnsi="Calibri" w:eastAsia="Calibri" w:ascii="Calibri"/>
          <w:color w:val="FFFFFF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ç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2203"/>
      </w:pP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pgMar w:header="0" w:footer="0" w:top="1300" w:bottom="280" w:left="1120" w:right="1040"/>
          <w:headerReference w:type="default" r:id="rId12"/>
          <w:pgSz w:w="11920" w:h="16840"/>
        </w:sectPr>
      </w:pPr>
      <w:r>
        <w:rPr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exact" w:line="260"/>
      </w:pPr>
      <w:r>
        <w:pict>
          <v:group style="position:absolute;margin-left:150.5pt;margin-top:166.85pt;width:371.25pt;height:264.07pt;mso-position-horizontal-relative:page;mso-position-vertical-relative:page;z-index:-914" coordorigin="3010,3337" coordsize="7425,5281">
            <v:shape style="position:absolute;left:4234;top:3839;width:5891;height:4162" coordorigin="4234,3839" coordsize="5891,4162" path="m10004,3913l10044,3959,10088,3893,10125,3839,9957,3858,9997,3904,6787,5689,6795,5697,10004,3913xe" filled="t" fillcolor="#4470C4" stroked="f">
              <v:path arrowok="t"/>
              <v:fill/>
            </v:shape>
            <v:shape style="position:absolute;left:4234;top:3839;width:5891;height:4162" coordorigin="4234,3839" coordsize="5891,4162" path="m6776,5981l6776,5541,5246,5541,4320,4350,4354,4332,4378,4320,4234,4249,4250,4385,4309,4356,5230,5541,5204,5541,5204,5981,6093,5981,6008,7879,5939,7877,6010,8001,6078,7900,6090,7881,6021,7879,6106,5981,6776,5981xe" filled="t" fillcolor="#4470C4" stroked="f">
              <v:path arrowok="t"/>
              <v:fill/>
            </v:shape>
            <v:shape style="position:absolute;left:5217;top:5529;width:1572;height:441" coordorigin="5217,5529" coordsize="1572,441" path="m5217,5969l6789,5969,6789,5529,5217,5529,5217,5969xe" filled="f" stroked="t" strokeweight="1pt" strokecolor="#2D528F">
              <v:path arrowok="t"/>
            </v:shape>
            <v:shape type="#_x0000_t75" style="position:absolute;left:5227;top:5539;width:1550;height:418">
              <v:imagedata o:title="" r:id="rId13"/>
            </v:shape>
            <v:shape style="position:absolute;left:3095;top:3827;width:2046;height:380" coordorigin="3095,3827" coordsize="2046,380" path="m3095,4207l5141,4207,5141,3827,3095,3827,3095,4207xe" filled="t" fillcolor="#4470C4" stroked="f">
              <v:path arrowok="t"/>
              <v:fill/>
            </v:shape>
            <v:shape style="position:absolute;left:3095;top:3827;width:2046;height:380" coordorigin="3095,3827" coordsize="2046,380" path="m3095,4207l5141,4207,5141,3827,3095,3827,3095,4207xe" filled="f" stroked="t" strokeweight="1pt" strokecolor="#2D528F">
              <v:path arrowok="t"/>
            </v:shape>
            <v:shape type="#_x0000_t75" style="position:absolute;left:3106;top:3835;width:2026;height:360">
              <v:imagedata o:title="" r:id="rId14"/>
            </v:shape>
            <v:shape style="position:absolute;left:4441;top:8056;width:1980;height:552" coordorigin="4441,8056" coordsize="1980,552" path="m4441,8608l6421,8608,6421,8056,4441,8056,4441,8608xe" filled="t" fillcolor="#4470C4" stroked="f">
              <v:path arrowok="t"/>
              <v:fill/>
            </v:shape>
            <v:shape style="position:absolute;left:4441;top:8056;width:1980;height:552" coordorigin="4441,8056" coordsize="1980,552" path="m4441,8608l6421,8608,6421,8056,4441,8056,4441,8608xe" filled="f" stroked="t" strokeweight="1pt" strokecolor="#2D528F">
              <v:path arrowok="t"/>
            </v:shape>
            <v:shape style="position:absolute;left:3030;top:5621;width:1245;height:480" coordorigin="3030,5621" coordsize="1245,480" path="m4195,5621l3110,5621,3079,5627,3053,5644,3036,5669,3030,5701,3030,6021,3036,6052,3053,6077,3079,6094,3110,6101,4195,6101,4226,6094,4252,6077,4269,6052,4275,6021,4275,5701,4269,5669,4252,5644,4226,5627,4195,5621xe" filled="t" fillcolor="#4470C4" stroked="f">
              <v:path arrowok="t"/>
              <v:fill/>
            </v:shape>
            <v:shape style="position:absolute;left:3030;top:5621;width:1245;height:480" coordorigin="3030,5621" coordsize="1245,480" path="m3030,5701l3036,5669,3053,5644,3079,5627,3110,5621,4195,5621,4226,5627,4252,5644,4269,5669,4275,5701,4275,6021,4269,6052,4252,6077,4226,6094,4195,6101,3110,6101,3079,6094,3053,6077,3036,6052,3030,6021,3030,5701xe" filled="f" stroked="t" strokeweight="1pt" strokecolor="#2D528F">
              <v:path arrowok="t"/>
            </v:shape>
            <v:shape type="#_x0000_t75" style="position:absolute;left:3019;top:5611;width:1267;height:499">
              <v:imagedata o:title="" r:id="rId15"/>
            </v:shape>
            <v:shape style="position:absolute;left:7845;top:3347;width:2580;height:480" coordorigin="7845,3347" coordsize="2580,480" path="m7845,3827l10425,3827,10425,3347,7845,3347,7845,3827xe" filled="t" fillcolor="#4470C4" stroked="f">
              <v:path arrowok="t"/>
              <v:fill/>
            </v:shape>
            <v:shape style="position:absolute;left:7845;top:3347;width:2580;height:480" coordorigin="7845,3347" coordsize="2580,480" path="m7845,3827l10425,3827,10425,3347,7845,3347,7845,3827xe" filled="f" stroked="t" strokeweight="1pt" strokecolor="#2D528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1920" w:h="16840"/>
          <w:pgMar w:top="1560" w:bottom="280" w:left="1120" w:right="1040"/>
          <w:cols w:num="2" w:equalWidth="off">
            <w:col w:w="2881" w:space="1373"/>
            <w:col w:w="5506"/>
          </w:cols>
        </w:sectPr>
      </w:pPr>
      <w:r>
        <w:br w:type="column"/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color w:val="FFFFFF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3439" w:right="4667"/>
      </w:pPr>
      <w:r>
        <w:pict>
          <v:group style="position:absolute;margin-left:439.4pt;margin-top:104.574pt;width:99.8pt;height:35.6pt;mso-position-horizontal-relative:page;mso-position-vertical-relative:paragraph;z-index:-912" coordorigin="8788,2091" coordsize="1996,712">
            <v:shape style="position:absolute;left:8808;top:2111;width:1956;height:672" coordorigin="8808,2111" coordsize="1956,672" path="m8808,2783l10764,2783,10764,2111,8808,2111,8808,2783xe" filled="t" fillcolor="#4F81BC" stroked="f">
              <v:path arrowok="t"/>
              <v:fill/>
            </v:shape>
            <v:shape style="position:absolute;left:8808;top:2111;width:1956;height:672" coordorigin="8808,2111" coordsize="1956,672" path="m8808,2783l10764,2783,10764,2111,8808,2111,8808,2783xe" filled="f" stroked="t" strokeweight="2pt" strokecolor="#385D89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  <w:u w:val="single" w:color="FFFFFF"/>
        </w:rPr>
        <w:t>B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  <w:u w:val="single" w:color="FFFFFF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  <w:u w:val="single" w:color="FFFFFF"/>
        </w:rPr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  <w:u w:val="single" w:color="FFFFFF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  <w:u w:val="single" w:color="FFFFFF"/>
        </w:rPr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  <w:u w:val="single" w:color="FFFFFF"/>
        </w:rPr>
        <w:t>ks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 w:lineRule="exact" w:line="300"/>
        <w:ind w:left="119"/>
      </w:pPr>
      <w:r>
        <w:pict>
          <v:group style="position:absolute;margin-left:241.4pt;margin-top:30.5218pt;width:116pt;height:35.6pt;mso-position-horizontal-relative:page;mso-position-vertical-relative:paragraph;z-index:-911" coordorigin="4828,610" coordsize="2320,712">
            <v:shape style="position:absolute;left:4848;top:630;width:2280;height:672" coordorigin="4848,630" coordsize="2280,672" path="m4848,1302l7128,1302,7128,630,4848,630,4848,1302xe" filled="t" fillcolor="#4F81BC" stroked="f">
              <v:path arrowok="t"/>
              <v:fill/>
            </v:shape>
            <v:shape style="position:absolute;left:4848;top:630;width:2280;height:672" coordorigin="4848,630" coordsize="2280,672" path="m4848,1302l7128,1302,7128,630,4848,630,4848,1302xe" filled="f" stroked="t" strokeweight="2pt" strokecolor="#385D89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4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.2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3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d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d</w:t>
      </w:r>
      <w:r>
        <w:rPr>
          <w:rFonts w:cs="Arial" w:hAnsi="Arial" w:eastAsia="Arial" w:ascii="Arial"/>
          <w:b/>
          <w:spacing w:val="-14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x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1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-4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-8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l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7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  <w:sectPr>
          <w:type w:val="continuous"/>
          <w:pgSz w:w="11920" w:h="16840"/>
          <w:pgMar w:top="1560" w:bottom="280" w:left="1120" w:right="1040"/>
        </w:sectPr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5" w:lineRule="exact" w:line="260"/>
        <w:ind w:left="681" w:right="-53"/>
      </w:pPr>
      <w:r>
        <w:pict>
          <v:group style="position:absolute;margin-left:60.8pt;margin-top:-10.1764pt;width:104.6pt;height:36.8pt;mso-position-horizontal-relative:page;mso-position-vertical-relative:paragraph;z-index:-913" coordorigin="1216,-204" coordsize="2092,736">
            <v:shape style="position:absolute;left:1236;top:-184;width:2052;height:696" coordorigin="1236,-184" coordsize="2052,696" path="m1236,512l3288,512,3288,-184,1236,-184,1236,512xe" filled="t" fillcolor="#4F81BC" stroked="f">
              <v:path arrowok="t"/>
              <v:fill/>
            </v:shape>
            <v:shape style="position:absolute;left:1236;top:-184;width:2052;height:696" coordorigin="1236,-184" coordsize="2052,696" path="m1236,512l3288,512,3288,-184,1236,-184,1236,512xe" filled="f" stroked="t" strokeweight="2pt" strokecolor="#385D89">
              <v:path arrowok="t"/>
            </v:shape>
            <w10:wrap type="none"/>
          </v:group>
        </w:pict>
      </w:r>
      <w:r>
        <w:pict>
          <v:shape type="#_x0000_t202" style="position:absolute;margin-left:60.2pt;margin-top:30.0536pt;width:105pt;height:109.41pt;mso-position-horizontal-relative:page;mso-position-vertical-relative:paragraph;z-index:-9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56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71"/>
                          <w:ind w:left="208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468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ç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õ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95"/>
                          <w:ind w:left="40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ç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ão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2022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76"/>
                          <w:ind w:left="487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53"/>
      </w:pPr>
      <w:r>
        <w:br w:type="column"/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1920" w:h="16840"/>
          <w:pgMar w:top="1560" w:bottom="280" w:left="1120" w:right="1040"/>
          <w:cols w:num="3" w:equalWidth="off">
            <w:col w:w="1606" w:space="2796"/>
            <w:col w:w="938" w:space="2981"/>
            <w:col w:w="1439"/>
          </w:cols>
        </w:sectPr>
      </w:pPr>
      <w:r>
        <w:br w:type="column"/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4327" w:right="4325"/>
      </w:pPr>
      <w:r>
        <w:pict>
          <v:group style="position:absolute;margin-left:240.8pt;margin-top:-5.72637pt;width:117.2pt;height:26pt;mso-position-horizontal-relative:page;mso-position-vertical-relative:paragraph;z-index:-910" coordorigin="4816,-115" coordsize="2344,520">
            <v:shape style="position:absolute;left:4836;top:-95;width:2304;height:480" coordorigin="4836,-95" coordsize="2304,480" path="m4836,385l7140,385,7140,-95,4836,-95,4836,385xe" filled="t" fillcolor="#9BBA58" stroked="f">
              <v:path arrowok="t"/>
              <v:fill/>
            </v:shape>
            <v:shape style="position:absolute;left:4836;top:-95;width:2304;height:480" coordorigin="4836,-95" coordsize="2304,480" path="m4836,385l7140,385,7140,-95,4836,-95,4836,385xe" filled="f" stroked="t" strokeweight="2pt" strokecolor="#70883E">
              <v:path arrowok="t"/>
            </v:shape>
            <w10:wrap type="none"/>
          </v:group>
        </w:pict>
      </w:r>
      <w:r>
        <w:pict>
          <v:shape type="#_x0000_t202" style="position:absolute;margin-left:438.2pt;margin-top:551.01pt;width:102pt;height:168.19pt;mso-position-horizontal-relative:page;mso-position-vertical-relative:page;z-index:-9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56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center"/>
                          <w:spacing w:before="71"/>
                          <w:ind w:left="707" w:right="699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Feed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2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566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raf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756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92"/>
                          <w:ind w:left="518" w:right="336" w:hanging="13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eú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erresse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91"/>
                          <w:ind w:left="441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ç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õ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tcW w:w="1956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spacing w:before="88" w:lineRule="auto" w:line="244"/>
                          <w:ind w:left="129" w:right="133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erf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ú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 w:lineRule="exact" w:line="260"/>
        <w:ind w:left="4241" w:right="4243"/>
      </w:pPr>
      <w:r>
        <w:pict>
          <v:group style="position:absolute;margin-left:240.2pt;margin-top:-5.36637pt;width:118.4pt;height:25.4pt;mso-position-horizontal-relative:page;mso-position-vertical-relative:paragraph;z-index:-909" coordorigin="4804,-107" coordsize="2368,508">
            <v:shape style="position:absolute;left:4824;top:-87;width:2328;height:468" coordorigin="4824,-87" coordsize="2328,468" path="m4824,381l7152,381,7152,-87,4824,-87,4824,381xe" filled="t" fillcolor="#9BBA58" stroked="f">
              <v:path arrowok="t"/>
              <v:fill/>
            </v:shape>
            <v:shape style="position:absolute;left:4824;top:-87;width:2328;height:468" coordorigin="4824,-87" coordsize="2328,468" path="m4824,381l7152,381,7152,-87,4824,-87,4824,381xe" filled="f" stroked="t" strokeweight="2pt" strokecolor="#70883E">
              <v:path arrowok="t"/>
            </v:shape>
            <w10:wrap type="none"/>
          </v:group>
        </w:pict>
      </w:r>
      <w:r>
        <w:pict>
          <v:group style="position:absolute;margin-left:240.8pt;margin-top:24.0436pt;width:117.2pt;height:29pt;mso-position-horizontal-relative:page;mso-position-vertical-relative:paragraph;z-index:-908" coordorigin="4816,481" coordsize="2344,580">
            <v:shape style="position:absolute;left:4836;top:501;width:2304;height:540" coordorigin="4836,501" coordsize="2304,540" path="m4836,1041l7140,1041,7140,501,4836,501,4836,1041xe" filled="t" fillcolor="#9BBA58" stroked="f">
              <v:path arrowok="t"/>
              <v:fill/>
            </v:shape>
            <v:shape style="position:absolute;left:4836;top:501;width:2304;height:540" coordorigin="4836,501" coordsize="2304,540" path="m4836,1041l7140,1041,7140,501,4836,501,4836,1041xe" filled="f" stroked="t" strokeweight="2pt" strokecolor="#70883E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729"/>
        <w:sectPr>
          <w:type w:val="continuous"/>
          <w:pgSz w:w="11920" w:h="16840"/>
          <w:pgMar w:top="1560" w:bottom="280" w:left="1120" w:right="1040"/>
        </w:sectPr>
      </w:pPr>
      <w:r>
        <w:pict>
          <v:group style="position:absolute;margin-left:60.8pt;margin-top:-5.51637pt;width:104pt;height:25.4pt;mso-position-horizontal-relative:page;mso-position-vertical-relative:paragraph;z-index:-907" coordorigin="1216,-110" coordsize="2080,508">
            <v:shape style="position:absolute;left:1236;top:-90;width:2040;height:468" coordorigin="1236,-90" coordsize="2040,468" path="m1236,378l3276,378,3276,-90,1236,-90,1236,378xe" filled="t" fillcolor="#9BBA58" stroked="f">
              <v:path arrowok="t"/>
              <v:fill/>
            </v:shape>
            <v:shape style="position:absolute;left:1236;top:-90;width:2040;height:468" coordorigin="1236,-90" coordsize="2040,468" path="m1236,378l3276,378,3276,-90,1236,-90,1236,378xe" filled="f" stroked="t" strokeweight="2pt" strokecolor="#70883E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300" w:bottom="280" w:left="1480" w:right="1680"/>
          <w:headerReference w:type="default" r:id="rId16"/>
          <w:pgSz w:w="11920" w:h="16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/>
      </w:pPr>
      <w:r>
        <w:pict>
          <v:group style="position:absolute;margin-left:237.2pt;margin-top:-11.3464pt;width:118.4pt;height:37.4pt;mso-position-horizontal-relative:page;mso-position-vertical-relative:paragraph;z-index:-903" coordorigin="4744,-227" coordsize="2368,748">
            <v:shape style="position:absolute;left:4764;top:-207;width:2328;height:708" coordorigin="4764,-207" coordsize="2328,708" path="m4764,501l7092,501,7092,-207,4764,-207,4764,501xe" filled="t" fillcolor="#4F81BC" stroked="f">
              <v:path arrowok="t"/>
              <v:fill/>
            </v:shape>
            <v:shape style="position:absolute;left:4764;top:-207;width:2328;height:708" coordorigin="4764,-207" coordsize="2328,708" path="m4764,501l7092,501,7092,-207,4764,-207,4764,501xe" filled="f" stroked="t" strokeweight="2pt" strokecolor="#385D89">
              <v:path arrowok="t"/>
            </v:shape>
            <w10:wrap type="none"/>
          </v:group>
        </w:pict>
      </w:r>
      <w:r>
        <w:pict>
          <v:shape type="#_x0000_t202" style="position:absolute;margin-left:78.8pt;margin-top:69.8pt;width:118.2pt;height:95.6pt;mso-position-horizontal-relative:page;mso-position-vertical-relative:page;z-index:-8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08" w:hRule="exact"/>
                    </w:trPr>
                    <w:tc>
                      <w:tcPr>
                        <w:tcW w:w="2304" w:type="dxa"/>
                        <w:tcBorders>
                          <w:top w:val="single" w:sz="16" w:space="0" w:color="385D89"/>
                          <w:left w:val="single" w:sz="16" w:space="0" w:color="385D89"/>
                          <w:bottom w:val="single" w:sz="16" w:space="0" w:color="385D89"/>
                          <w:right w:val="single" w:sz="16" w:space="0" w:color="385D89"/>
                        </w:tcBorders>
                        <w:shd w:val="clear" w:color="auto" w:fill="4F81BC"/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3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center"/>
                          <w:ind w:left="744" w:right="742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2304" w:type="dxa"/>
                        <w:tcBorders>
                          <w:top w:val="single" w:sz="16" w:space="0" w:color="385D89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2304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center"/>
                          <w:spacing w:before="76"/>
                          <w:ind w:left="926" w:right="917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2304" w:type="dxa"/>
                        <w:tcBorders>
                          <w:top w:val="single" w:sz="16" w:space="0" w:color="70883E"/>
                          <w:left w:val="nil" w:sz="6" w:space="0" w:color="auto"/>
                          <w:bottom w:val="single" w:sz="16" w:space="0" w:color="70883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2304" w:type="dxa"/>
                        <w:tcBorders>
                          <w:top w:val="single" w:sz="16" w:space="0" w:color="70883E"/>
                          <w:left w:val="single" w:sz="16" w:space="0" w:color="70883E"/>
                          <w:bottom w:val="single" w:sz="16" w:space="0" w:color="70883E"/>
                          <w:right w:val="single" w:sz="16" w:space="0" w:color="70883E"/>
                        </w:tcBorders>
                        <w:shd w:val="clear" w:color="auto" w:fill="9BBA58"/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22"/>
                            <w:szCs w:val="22"/>
                          </w:rPr>
                          <w:jc w:val="left"/>
                          <w:ind w:left="689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2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-4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0" w:lineRule="exact" w:line="260"/>
        <w:sectPr>
          <w:type w:val="continuous"/>
          <w:pgSz w:w="11920" w:h="16840"/>
          <w:pgMar w:top="1560" w:bottom="280" w:left="1480" w:right="1680"/>
          <w:cols w:num="2" w:equalWidth="off">
            <w:col w:w="5238" w:space="1983"/>
            <w:col w:w="1539"/>
          </w:cols>
        </w:sectPr>
      </w:pPr>
      <w:r>
        <w:br w:type="column"/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ç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ão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1" w:lineRule="exact" w:line="260"/>
        <w:ind w:left="4042"/>
      </w:pPr>
      <w:r>
        <w:pict>
          <v:group style="position:absolute;margin-left:237.8pt;margin-top:-5.22637pt;width:117.8pt;height:25.4pt;mso-position-horizontal-relative:page;mso-position-vertical-relative:paragraph;z-index:-902" coordorigin="4756,-105" coordsize="2356,508">
            <v:shape style="position:absolute;left:4776;top:-85;width:2316;height:468" coordorigin="4776,-85" coordsize="2316,468" path="m4776,383l7092,383,7092,-85,4776,-85,4776,383xe" filled="t" fillcolor="#9BBA58" stroked="f">
              <v:path arrowok="t"/>
              <v:fill/>
            </v:shape>
            <v:shape style="position:absolute;left:4776;top:-85;width:2316;height:468" coordorigin="4776,-85" coordsize="2316,468" path="m4776,383l7092,383,7092,-85,4776,-85,4776,383xe" filled="f" stroked="t" strokeweight="2pt" strokecolor="#70883E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0"/>
          <w:w w:val="100"/>
          <w:position w:val="1"/>
          <w:sz w:val="22"/>
          <w:szCs w:val="22"/>
        </w:rPr>
        <w:t>Ba</w:t>
      </w:r>
      <w:r>
        <w:rPr>
          <w:rFonts w:cs="Calibri" w:hAnsi="Calibri" w:eastAsia="Calibri" w:ascii="Calibri"/>
          <w:color w:val="FFFFFF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position w:val="1"/>
          <w:sz w:val="22"/>
          <w:szCs w:val="22"/>
        </w:rPr>
        <w:t>k-end</w:t>
      </w:r>
      <w:r>
        <w:rPr>
          <w:rFonts w:cs="Calibri" w:hAnsi="Calibri" w:eastAsia="Calibri" w:ascii="Calibri"/>
          <w:color w:val="FFFFFF"/>
          <w:spacing w:val="0"/>
          <w:w w:val="100"/>
          <w:position w:val="1"/>
          <w:sz w:val="22"/>
          <w:szCs w:val="22"/>
        </w:rPr>
        <w:t>                                                </w:t>
      </w:r>
      <w:r>
        <w:rPr>
          <w:rFonts w:cs="Calibri" w:hAnsi="Calibri" w:eastAsia="Calibri" w:ascii="Calibri"/>
          <w:color w:val="FFFFFF"/>
          <w:spacing w:val="3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-2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color w:val="FFFFFF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2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  <w:sectPr>
          <w:type w:val="continuous"/>
          <w:pgSz w:w="11920" w:h="16840"/>
          <w:pgMar w:top="1560" w:bottom="280" w:left="1480" w:right="1680"/>
        </w:sectPr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40" w:lineRule="exact" w:line="260"/>
      </w:pPr>
      <w:r>
        <w:pict>
          <v:group style="position:absolute;margin-left:237.2pt;margin-top:-4.41637pt;width:119.6pt;height:26pt;mso-position-horizontal-relative:page;mso-position-vertical-relative:paragraph;z-index:-899" coordorigin="4744,-88" coordsize="2392,520">
            <v:shape style="position:absolute;left:4764;top:-68;width:2352;height:480" coordorigin="4764,-68" coordsize="2352,480" path="m4764,412l7116,412,7116,-68,4764,-68,4764,412xe" filled="t" fillcolor="#9BBA58" stroked="f">
              <v:path arrowok="t"/>
              <v:fill/>
            </v:shape>
            <v:shape style="position:absolute;left:4764;top:-68;width:2352;height:480" coordorigin="4764,-68" coordsize="2352,480" path="m4764,412l7116,412,7116,-68,4764,-68,4764,412xe" filled="f" stroked="t" strokeweight="2pt" strokecolor="#70883E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-end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1920" w:h="16840"/>
          <w:pgMar w:top="1560" w:bottom="280" w:left="1480" w:right="1680"/>
          <w:cols w:num="2" w:equalWidth="off">
            <w:col w:w="4908" w:space="2520"/>
            <w:col w:w="1332"/>
          </w:cols>
        </w:sectPr>
      </w:pPr>
      <w:r>
        <w:br w:type="column"/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Web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398.6pt;margin-top:221.6pt;width:117.8pt;height:38.6pt;mso-position-horizontal-relative:page;mso-position-vertical-relative:page;z-index:-896" coordorigin="7972,4432" coordsize="2356,772">
            <v:shape style="position:absolute;left:7992;top:4452;width:2316;height:732" coordorigin="7992,4452" coordsize="2316,732" path="m7992,5184l10308,5184,10308,4452,7992,4452,7992,5184xe" filled="t" fillcolor="#4F81BC" stroked="f">
              <v:path arrowok="t"/>
              <v:fill/>
            </v:shape>
            <v:shape style="position:absolute;left:7992;top:4452;width:2316;height:732" coordorigin="7992,4452" coordsize="2316,732" path="m7992,5184l10308,5184,10308,4452,7992,4452,7992,5184xe" filled="f" stroked="t" strokeweight="2pt" strokecolor="#385D89">
              <v:path arrowok="t"/>
            </v:shape>
            <w10:wrap type="none"/>
          </v:group>
        </w:pict>
      </w:r>
      <w:r>
        <w:pict>
          <v:group style="position:absolute;margin-left:395.6pt;margin-top:138.8pt;width:120.2pt;height:24.8pt;mso-position-horizontal-relative:page;mso-position-vertical-relative:page;z-index:-900" coordorigin="7912,2776" coordsize="2404,496">
            <v:shape style="position:absolute;left:7932;top:2796;width:2364;height:456" coordorigin="7932,2796" coordsize="2364,456" path="m7932,3252l10296,3252,10296,2796,7932,2796,7932,3252xe" filled="t" fillcolor="#9BBA58" stroked="f">
              <v:path arrowok="t"/>
              <v:fill/>
            </v:shape>
            <v:shape style="position:absolute;left:7932;top:2796;width:2364;height:456" coordorigin="7932,2796" coordsize="2364,456" path="m7932,3252l10296,3252,10296,2796,7932,2796,7932,3252xe" filled="f" stroked="t" strokeweight="2pt" strokecolor="#70883E">
              <v:path arrowok="t"/>
            </v:shape>
            <w10:wrap type="none"/>
          </v:group>
        </w:pict>
      </w:r>
      <w:r>
        <w:pict>
          <v:group style="position:absolute;margin-left:396.8pt;margin-top:111.82pt;width:119.6pt;height:23.6pt;mso-position-horizontal-relative:page;mso-position-vertical-relative:page;z-index:-901" coordorigin="7936,2236" coordsize="2392,472">
            <v:shape style="position:absolute;left:7956;top:2256;width:2352;height:432" coordorigin="7956,2256" coordsize="2352,432" path="m7956,2688l10308,2688,10308,2256,7956,2256,7956,2688xe" filled="t" fillcolor="#9BBA58" stroked="f">
              <v:path arrowok="t"/>
              <v:fill/>
            </v:shape>
            <v:shape style="position:absolute;left:7956;top:2256;width:2352;height:432" coordorigin="7956,2256" coordsize="2352,432" path="m7956,2688l10308,2688,10308,2256,7956,2256,7956,2688xe" filled="f" stroked="t" strokeweight="2pt" strokecolor="#70883E">
              <v:path arrowok="t"/>
            </v:shape>
            <w10:wrap type="none"/>
          </v:group>
        </w:pict>
      </w:r>
      <w:r>
        <w:pict>
          <v:group style="position:absolute;margin-left:396.8pt;margin-top:69.8pt;width:119pt;height:39.8pt;mso-position-horizontal-relative:page;mso-position-vertical-relative:page;z-index:-904" coordorigin="7936,1396" coordsize="2380,796">
            <v:shape style="position:absolute;left:7956;top:1416;width:2340;height:756" coordorigin="7956,1416" coordsize="2340,756" path="m7956,2172l10296,2172,10296,1416,7956,1416,7956,2172xe" filled="t" fillcolor="#4F81BC" stroked="f">
              <v:path arrowok="t"/>
              <v:fill/>
            </v:shape>
            <v:shape style="position:absolute;left:7956;top:1416;width:2340;height:756" coordorigin="7956,1416" coordsize="2340,756" path="m7956,2172l10296,2172,10296,1416,7956,1416,7956,2172xe" filled="f" stroked="t" strokeweight="2pt" strokecolor="#385D89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exact" w:line="280"/>
        <w:ind w:left="1166"/>
      </w:pPr>
      <w:r>
        <w:pict>
          <v:group style="position:absolute;margin-left:78.8pt;margin-top:-11.0464pt;width:119.6pt;height:36.8pt;mso-position-horizontal-relative:page;mso-position-vertical-relative:paragraph;z-index:-898" coordorigin="1576,-221" coordsize="2392,736">
            <v:shape style="position:absolute;left:1596;top:-201;width:2352;height:696" coordorigin="1596,-201" coordsize="2352,696" path="m1596,495l3948,495,3948,-201,1596,-201,1596,495xe" filled="t" fillcolor="#4F81BC" stroked="f">
              <v:path arrowok="t"/>
              <v:fill/>
            </v:shape>
            <v:shape style="position:absolute;left:1596;top:-201;width:2352;height:696" coordorigin="1596,-201" coordsize="2352,696" path="m1596,495l3948,495,3948,-201,1596,-201,1596,495xe" filled="f" stroked="t" strokeweight="2pt" strokecolor="#385D89">
              <v:path arrowok="t"/>
            </v:shape>
            <w10:wrap type="none"/>
          </v:group>
        </w:pict>
      </w:r>
      <w:r>
        <w:pict>
          <v:group style="position:absolute;margin-left:237.8pt;margin-top:-11.0464pt;width:117.8pt;height:36.8pt;mso-position-horizontal-relative:page;mso-position-vertical-relative:paragraph;z-index:-897" coordorigin="4756,-221" coordsize="2356,736">
            <v:shape style="position:absolute;left:4776;top:-201;width:2316;height:696" coordorigin="4776,-201" coordsize="2316,696" path="m4776,495l7092,495,7092,-201,4776,-201,4776,495xe" filled="t" fillcolor="#4F81BC" stroked="f">
              <v:path arrowok="t"/>
              <v:fill/>
            </v:shape>
            <v:shape style="position:absolute;left:4776;top:-201;width:2316;height:696" coordorigin="4776,-201" coordsize="2316,696" path="m4776,495l7092,495,7092,-201,4776,-201,4776,495xe" filled="f" stroked="t" strokeweight="2pt" strokecolor="#385D89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spacing w:val="0"/>
          <w:w w:val="100"/>
          <w:position w:val="2"/>
          <w:sz w:val="22"/>
          <w:szCs w:val="22"/>
        </w:rPr>
        <w:t>RH</w:t>
      </w:r>
      <w:r>
        <w:rPr>
          <w:rFonts w:cs="Calibri" w:hAnsi="Calibri" w:eastAsia="Calibri" w:ascii="Calibri"/>
          <w:color w:val="FFFFFF"/>
          <w:spacing w:val="0"/>
          <w:w w:val="100"/>
          <w:position w:val="2"/>
          <w:sz w:val="22"/>
          <w:szCs w:val="22"/>
        </w:rPr>
        <w:t>                                                     </w:t>
      </w:r>
      <w:r>
        <w:rPr>
          <w:rFonts w:cs="Calibri" w:hAnsi="Calibri" w:eastAsia="Calibri" w:ascii="Calibri"/>
          <w:color w:val="FFFFFF"/>
          <w:spacing w:val="1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position w:val="2"/>
          <w:sz w:val="22"/>
          <w:szCs w:val="22"/>
        </w:rPr>
        <w:t>J</w:t>
      </w:r>
      <w:r>
        <w:rPr>
          <w:rFonts w:cs="Calibri" w:hAnsi="Calibri" w:eastAsia="Calibri" w:ascii="Calibri"/>
          <w:color w:val="FFFFFF"/>
          <w:spacing w:val="-1"/>
          <w:w w:val="100"/>
          <w:position w:val="2"/>
          <w:sz w:val="22"/>
          <w:szCs w:val="22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position w:val="2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2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1"/>
          <w:w w:val="100"/>
          <w:position w:val="2"/>
          <w:sz w:val="22"/>
          <w:szCs w:val="22"/>
        </w:rPr>
        <w:t>d</w:t>
      </w:r>
      <w:r>
        <w:rPr>
          <w:rFonts w:cs="Calibri" w:hAnsi="Calibri" w:eastAsia="Calibri" w:ascii="Calibri"/>
          <w:color w:val="FFFFFF"/>
          <w:spacing w:val="2"/>
          <w:w w:val="100"/>
          <w:position w:val="2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2"/>
          <w:w w:val="100"/>
          <w:position w:val="2"/>
          <w:sz w:val="22"/>
          <w:szCs w:val="22"/>
        </w:rPr>
        <w:t>c</w:t>
      </w:r>
      <w:r>
        <w:rPr>
          <w:rFonts w:cs="Calibri" w:hAnsi="Calibri" w:eastAsia="Calibri" w:ascii="Calibri"/>
          <w:color w:val="FFFFFF"/>
          <w:spacing w:val="0"/>
          <w:w w:val="100"/>
          <w:position w:val="2"/>
          <w:sz w:val="22"/>
          <w:szCs w:val="22"/>
        </w:rPr>
        <w:t>o</w:t>
      </w:r>
      <w:r>
        <w:rPr>
          <w:rFonts w:cs="Calibri" w:hAnsi="Calibri" w:eastAsia="Calibri" w:ascii="Calibri"/>
          <w:color w:val="FFFFFF"/>
          <w:spacing w:val="0"/>
          <w:w w:val="100"/>
          <w:position w:val="2"/>
          <w:sz w:val="22"/>
          <w:szCs w:val="22"/>
        </w:rPr>
        <w:t>                                           </w:t>
      </w:r>
      <w:r>
        <w:rPr>
          <w:rFonts w:cs="Calibri" w:hAnsi="Calibri" w:eastAsia="Calibri" w:ascii="Calibri"/>
          <w:color w:val="FFFFFF"/>
          <w:spacing w:val="35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2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FFFFFF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-5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FFFFFF"/>
          <w:spacing w:val="2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FFFFFF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FFFFFF"/>
          <w:spacing w:val="0"/>
          <w:w w:val="100"/>
          <w:position w:val="0"/>
          <w:sz w:val="22"/>
          <w:szCs w:val="22"/>
        </w:rPr>
        <w:t>ra</w:t>
      </w:r>
      <w:r>
        <w:rPr>
          <w:rFonts w:cs="Calibri" w:hAnsi="Calibri" w:eastAsia="Calibri" w:ascii="Calibri"/>
          <w:color w:val="FFFFFF"/>
          <w:spacing w:val="-3"/>
          <w:w w:val="100"/>
          <w:position w:val="0"/>
          <w:sz w:val="22"/>
          <w:szCs w:val="22"/>
        </w:rPr>
        <w:t>ç</w:t>
      </w:r>
      <w:r>
        <w:rPr>
          <w:rFonts w:cs="Calibri" w:hAnsi="Calibri" w:eastAsia="Calibri" w:ascii="Calibri"/>
          <w:color w:val="FFFFFF"/>
          <w:spacing w:val="0"/>
          <w:w w:val="100"/>
          <w:position w:val="0"/>
          <w:sz w:val="22"/>
          <w:szCs w:val="22"/>
        </w:rPr>
        <w:t>ão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3"/>
        <w:ind w:left="78" w:right="5780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4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2"/>
          <w:w w:val="99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e</w:t>
      </w:r>
      <w:r>
        <w:rPr>
          <w:rFonts w:cs="Arial" w:hAnsi="Arial" w:eastAsia="Arial" w:ascii="Arial"/>
          <w:b/>
          <w:spacing w:val="2"/>
          <w:w w:val="99"/>
          <w:sz w:val="28"/>
          <w:szCs w:val="28"/>
        </w:rPr>
        <w:t>r</w:t>
      </w:r>
      <w:r>
        <w:rPr>
          <w:rFonts w:cs="Arial" w:hAnsi="Arial" w:eastAsia="Arial" w:ascii="Arial"/>
          <w:b/>
          <w:spacing w:val="2"/>
          <w:w w:val="99"/>
          <w:sz w:val="28"/>
          <w:szCs w:val="28"/>
        </w:rPr>
        <w:t>m</w:t>
      </w:r>
      <w:r>
        <w:rPr>
          <w:rFonts w:cs="Arial" w:hAnsi="Arial" w:eastAsia="Arial" w:ascii="Arial"/>
          <w:b/>
          <w:spacing w:val="-2"/>
          <w:w w:val="99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99"/>
          <w:sz w:val="28"/>
          <w:szCs w:val="28"/>
        </w:rPr>
        <w:t>: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ç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õ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ã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ç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ã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58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-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sectPr>
      <w:type w:val="continuous"/>
      <w:pgSz w:w="11920" w:h="16840"/>
      <w:pgMar w:top="1560" w:bottom="280" w:left="1480" w:right="168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82.4701pt;width:10.6611pt;height:18.08pt;mso-position-horizontal-relative:page;mso-position-vertical-relative:page;z-index:-9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82.4701pt;width:84.7638pt;height:18.08pt;mso-position-horizontal-relative:page;mso-position-vertical-relative:page;z-index:-9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roduç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96.6301pt;width:10.6611pt;height:18.08pt;mso-position-horizontal-relative:page;mso-position-vertical-relative:page;z-index:-9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96.6301pt;width:184.243pt;height:18.08pt;mso-position-horizontal-relative:page;mso-position-vertical-relative:page;z-index:-9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-1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qu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ura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32"/>
                    <w:szCs w:val="32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70.4701pt;width:10.6611pt;height:18.08pt;mso-position-horizontal-relative:page;mso-position-vertical-relative:page;z-index:-9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70.4701pt;width:184.157pt;height:18.08pt;mso-position-horizontal-relative:page;mso-position-vertical-relative:page;z-index:-9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qu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os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da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32"/>
                    <w:szCs w:val="32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ç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image" Target="media/image1.jpg"/><Relationship Id="rId12" Type="http://schemas.openxmlformats.org/officeDocument/2006/relationships/header" Target="header8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9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