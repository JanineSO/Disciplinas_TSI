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g" ContentType="image/jpg"/>
  <Override PartName="/word/header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auto" w:line="587"/>
        <w:ind w:left="870" w:right="86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LÓ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3383" w:right="3381"/>
      </w:pP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auto" w:line="487"/>
        <w:ind w:left="2099" w:right="2101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7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ZIA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602" w:right="161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Ç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Ã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W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3699" w:right="3572"/>
        <w:sectPr>
          <w:pgSz w:w="11920" w:h="16840"/>
          <w:pgMar w:top="1560" w:bottom="280" w:left="1680" w:right="1680"/>
        </w:sectPr>
      </w:pP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1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3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/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-4"/>
          <w:w w:val="100"/>
          <w:sz w:val="24"/>
          <w:szCs w:val="24"/>
        </w:rPr>
        <w:t>0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3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55"/>
        <w:ind w:left="120"/>
      </w:pPr>
      <w:r>
        <w:rPr>
          <w:rFonts w:cs="Arial" w:hAnsi="Arial" w:eastAsia="Arial" w:ascii="Arial"/>
          <w:spacing w:val="0"/>
          <w:w w:val="100"/>
          <w:sz w:val="28"/>
          <w:szCs w:val="28"/>
        </w:rPr>
        <w:t>H</w:t>
      </w:r>
      <w:r>
        <w:rPr>
          <w:rFonts w:cs="Arial" w:hAnsi="Arial" w:eastAsia="Arial" w:ascii="Arial"/>
          <w:spacing w:val="1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st</w:t>
      </w:r>
      <w:r>
        <w:rPr>
          <w:rFonts w:cs="Arial" w:hAnsi="Arial" w:eastAsia="Arial" w:ascii="Arial"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spacing w:val="5"/>
          <w:w w:val="100"/>
          <w:sz w:val="28"/>
          <w:szCs w:val="28"/>
        </w:rPr>
        <w:t>c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-12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d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v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r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3"/>
          <w:w w:val="100"/>
          <w:sz w:val="28"/>
          <w:szCs w:val="28"/>
        </w:rPr>
        <w:t>õ</w:t>
      </w:r>
      <w:r>
        <w:rPr>
          <w:rFonts w:cs="Arial" w:hAnsi="Arial" w:eastAsia="Arial" w:ascii="Arial"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9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27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274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547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54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8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</w:tr>
      <w:tr>
        <w:trPr>
          <w:trHeight w:val="27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</w:tr>
      <w:tr>
        <w:trPr>
          <w:trHeight w:val="283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10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</w:tr>
      <w:tr>
        <w:trPr>
          <w:trHeight w:val="768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5"/>
            </w:pP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24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i</w:t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1"/>
              <w:ind w:left="12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86"/>
            </w:pP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/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24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</w:p>
        </w:tc>
      </w:tr>
      <w:tr>
        <w:trPr>
          <w:trHeight w:val="279" w:hRule="exact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sectPr>
          <w:pgSz w:w="11920" w:h="16840"/>
          <w:pgMar w:top="1320" w:bottom="280" w:left="1580" w:right="1580"/>
        </w:sectPr>
      </w:pP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j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9" w:right="252" w:firstLine="57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vo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De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ç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õ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b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1"/>
          <w:w w:val="100"/>
          <w:sz w:val="28"/>
          <w:szCs w:val="28"/>
        </w:rPr>
        <w:t>V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9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l</w:t>
      </w:r>
      <w:r>
        <w:rPr>
          <w:rFonts w:cs="Arial" w:hAnsi="Arial" w:eastAsia="Arial" w:ascii="Arial"/>
          <w:b/>
          <w:spacing w:val="-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19" w:right="70" w:firstLine="433"/>
        <w:sectPr>
          <w:pgMar w:header="1669" w:footer="0" w:top="2260" w:bottom="280" w:left="1480" w:right="1480"/>
          <w:headerReference w:type="default" r:id="rId4"/>
          <w:pgSz w:w="11920" w:h="16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k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ç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õ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s,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ví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5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é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,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7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j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5"/>
          <w:w w:val="100"/>
          <w:sz w:val="24"/>
          <w:szCs w:val="24"/>
        </w:rPr>
        <w:t>z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iá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q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pode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ã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h</w:t>
      </w:r>
      <w:r>
        <w:rPr>
          <w:rFonts w:cs="Arial" w:hAnsi="Arial" w:eastAsia="Arial" w:ascii="Arial"/>
          <w:spacing w:val="-4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4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6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(uma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ra)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ç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ão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center"/>
        <w:ind w:left="78" w:right="3735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2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1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8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99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99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99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99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99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99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99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99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ão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í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2)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essár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ersão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×Ban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20"/>
        <w:sectPr>
          <w:pgMar w:header="1669" w:footer="0" w:top="2260" w:bottom="280" w:left="1480" w:right="1680"/>
          <w:headerReference w:type="default" r:id="rId5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×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.1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q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4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is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7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16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 w:right="552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237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" w:lineRule="auto" w:line="236"/>
              <w:ind w:left="105" w:right="33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e.</w:t>
            </w:r>
          </w:p>
        </w:tc>
      </w:tr>
      <w:tr>
        <w:trPr>
          <w:trHeight w:val="215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 w:right="9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28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eber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às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ersar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89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"/>
              <w:ind w:left="105" w:right="13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90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05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3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6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ejam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34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0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auto" w:line="235"/>
              <w:ind w:left="105" w:right="27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ejam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rede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ad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623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29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l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5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85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" w:lineRule="auto" w:line="236"/>
              <w:ind w:left="105" w:right="21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ó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es.</w:t>
            </w:r>
          </w:p>
        </w:tc>
      </w:tr>
      <w:tr>
        <w:trPr>
          <w:trHeight w:val="1085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05" w:right="6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sectPr>
          <w:pgMar w:header="1429" w:footer="0" w:top="1980" w:bottom="280" w:left="1480" w:right="1620"/>
          <w:headerReference w:type="default" r:id="rId6"/>
          <w:pgSz w:w="11920" w:h="168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00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auto" w:line="223"/>
              <w:ind w:left="105" w:right="-1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espe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aja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X.</w:t>
            </w:r>
          </w:p>
        </w:tc>
      </w:tr>
      <w:tr>
        <w:trPr>
          <w:trHeight w:val="1263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11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001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–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</w:p>
        </w:tc>
        <w:tc>
          <w:tcPr>
            <w:tcW w:w="42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0" w:lineRule="auto" w:line="223"/>
              <w:ind w:left="105" w:right="36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jarem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 w:lineRule="exact" w:line="300"/>
        <w:ind w:left="119"/>
      </w:pP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.2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Re</w:t>
      </w:r>
      <w:r>
        <w:rPr>
          <w:rFonts w:cs="Arial" w:hAnsi="Arial" w:eastAsia="Arial" w:ascii="Arial"/>
          <w:b/>
          <w:spacing w:val="2"/>
          <w:w w:val="100"/>
          <w:position w:val="-1"/>
          <w:sz w:val="28"/>
          <w:szCs w:val="28"/>
        </w:rPr>
        <w:t>q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t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b/>
          <w:spacing w:val="-14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ã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-12"/>
          <w:w w:val="100"/>
          <w:position w:val="-1"/>
          <w:sz w:val="28"/>
          <w:szCs w:val="28"/>
        </w:rPr>
        <w:t> 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f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u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3"/>
          <w:w w:val="100"/>
          <w:position w:val="-1"/>
          <w:sz w:val="28"/>
          <w:szCs w:val="28"/>
        </w:rPr>
        <w:t>o</w:t>
      </w:r>
      <w:r>
        <w:rPr>
          <w:rFonts w:cs="Arial" w:hAnsi="Arial" w:eastAsia="Arial" w:ascii="Arial"/>
          <w:b/>
          <w:spacing w:val="-2"/>
          <w:w w:val="100"/>
          <w:position w:val="-1"/>
          <w:sz w:val="28"/>
          <w:szCs w:val="28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8"/>
          <w:szCs w:val="28"/>
        </w:rPr>
        <w:t>a</w:t>
      </w:r>
      <w:r>
        <w:rPr>
          <w:rFonts w:cs="Arial" w:hAnsi="Arial" w:eastAsia="Arial" w:ascii="Arial"/>
          <w:b/>
          <w:spacing w:val="4"/>
          <w:w w:val="100"/>
          <w:position w:val="-1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8"/>
          <w:szCs w:val="28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21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8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-1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</w:p>
        </w:tc>
      </w:tr>
      <w:tr>
        <w:trPr>
          <w:trHeight w:val="1248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8"/>
              <w:ind w:left="4"/>
            </w:pP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" w:lineRule="auto" w:line="274"/>
              <w:ind w:left="-1" w:right="583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ware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ks,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õ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jar.</w:t>
            </w:r>
          </w:p>
        </w:tc>
      </w:tr>
      <w:tr>
        <w:trPr>
          <w:trHeight w:val="706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4"/>
              <w:ind w:left="4" w:right="47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74"/>
              <w:ind w:left="-1" w:right="18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Qu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jar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esso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seus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272" w:hRule="exact"/>
        </w:trPr>
        <w:tc>
          <w:tcPr>
            <w:tcW w:w="2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ind w:left="4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</w:p>
        </w:tc>
        <w:tc>
          <w:tcPr>
            <w:tcW w:w="59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</w:tr>
    </w:tbl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9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36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4"/>
              <w:ind w:lef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RN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4"/>
              <w:ind w:left="9"/>
            </w:pP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</w:p>
        </w:tc>
      </w:tr>
      <w:tr>
        <w:trPr>
          <w:trHeight w:val="1100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124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35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é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ssár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seja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ez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será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6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94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651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15"/>
              <w:ind w:left="9" w:right="40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erá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eres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ú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í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99" w:hRule="exact"/>
        </w:trPr>
        <w:tc>
          <w:tcPr>
            <w:tcW w:w="25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0"/>
              <w:ind w:left="9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60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20"/>
              <w:ind w:left="9" w:right="367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su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á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4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ç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ras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rea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z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en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5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ão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ser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er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ro</w:t>
            </w:r>
            <w:r>
              <w:rPr>
                <w:rFonts w:cs="Calibri" w:hAnsi="Calibri" w:eastAsia="Calibri" w:ascii="Calibri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ara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spacing w:val="2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spacing w:val="-4"/>
                <w:w w:val="100"/>
                <w:sz w:val="22"/>
                <w:szCs w:val="22"/>
              </w:rPr>
              <w:t>X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ind w:left="119"/>
        <w:sectPr>
          <w:pgMar w:header="0" w:footer="0" w:top="1280" w:bottom="280" w:left="1480" w:right="1580"/>
          <w:headerReference w:type="default" r:id="rId7"/>
          <w:pgSz w:w="11920" w:h="16840"/>
        </w:sectPr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.4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Re</w:t>
      </w:r>
      <w:r>
        <w:rPr>
          <w:rFonts w:cs="Arial" w:hAnsi="Arial" w:eastAsia="Arial" w:ascii="Arial"/>
          <w:b/>
          <w:spacing w:val="-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s</w:t>
      </w:r>
      <w:r>
        <w:rPr>
          <w:rFonts w:cs="Arial" w:hAnsi="Arial" w:eastAsia="Arial" w:ascii="Arial"/>
          <w:b/>
          <w:spacing w:val="-1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d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-5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n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e</w:t>
      </w:r>
      <w:r>
        <w:rPr>
          <w:rFonts w:cs="Arial" w:hAnsi="Arial" w:eastAsia="Arial" w:ascii="Arial"/>
          <w:b/>
          <w:spacing w:val="3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ó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c</w:t>
      </w:r>
      <w:r>
        <w:rPr>
          <w:rFonts w:cs="Arial" w:hAnsi="Arial" w:eastAsia="Arial" w:ascii="Arial"/>
          <w:b/>
          <w:spacing w:val="4"/>
          <w:w w:val="100"/>
          <w:sz w:val="28"/>
          <w:szCs w:val="28"/>
        </w:rPr>
        <w:t>i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o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88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72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24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428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2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5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79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52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79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9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k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</w:t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9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6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9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4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03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19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 w:right="31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79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4"/>
              <w:ind w:left="100" w:right="20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</w:p>
        </w:tc>
      </w:tr>
    </w:tbl>
    <w:p>
      <w:pPr>
        <w:sectPr>
          <w:pgMar w:header="0" w:footer="0" w:top="1280" w:bottom="0" w:left="1480" w:right="1680"/>
          <w:headerReference w:type="default" r:id="rId8"/>
          <w:pgSz w:w="11920" w:h="168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259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lineRule="exact" w:line="240"/>
              <w:ind w:left="100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52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15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4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9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16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17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503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17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sz w:val="22"/>
                <w:szCs w:val="22"/>
              </w:rPr>
              <w:jc w:val="left"/>
              <w:spacing w:before="15" w:lineRule="exact" w:line="220"/>
            </w:pPr>
            <w:r>
              <w:rPr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00" w:right="21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sco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047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18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21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h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296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19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26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4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ê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z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  <w:tr>
        <w:trPr>
          <w:trHeight w:val="1301" w:hRule="exact"/>
        </w:trPr>
        <w:tc>
          <w:tcPr>
            <w:tcW w:w="42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5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HU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0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20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4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23"/>
              <w:ind w:left="100" w:right="3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6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ã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á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ç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õ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q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ú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4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3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5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6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.</w:t>
            </w:r>
          </w:p>
        </w:tc>
      </w:tr>
    </w:tbl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8"/>
          <w:szCs w:val="28"/>
        </w:rPr>
        <w:jc w:val="left"/>
        <w:spacing w:before="23"/>
        <w:ind w:left="119"/>
      </w:pP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3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.5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32"/>
          <w:w w:val="100"/>
          <w:sz w:val="28"/>
          <w:szCs w:val="28"/>
        </w:rPr>
        <w:t> 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Di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-2"/>
          <w:w w:val="100"/>
          <w:sz w:val="28"/>
          <w:szCs w:val="28"/>
        </w:rPr>
        <w:t>g</w:t>
      </w:r>
      <w:r>
        <w:rPr>
          <w:rFonts w:cs="Arial" w:hAnsi="Arial" w:eastAsia="Arial" w:ascii="Arial"/>
          <w:b/>
          <w:spacing w:val="7"/>
          <w:w w:val="100"/>
          <w:sz w:val="28"/>
          <w:szCs w:val="28"/>
        </w:rPr>
        <w:t>r</w:t>
      </w:r>
      <w:r>
        <w:rPr>
          <w:rFonts w:cs="Arial" w:hAnsi="Arial" w:eastAsia="Arial" w:ascii="Arial"/>
          <w:b/>
          <w:spacing w:val="-1"/>
          <w:w w:val="100"/>
          <w:sz w:val="28"/>
          <w:szCs w:val="28"/>
        </w:rPr>
        <w:t>a</w:t>
      </w:r>
      <w:r>
        <w:rPr>
          <w:rFonts w:cs="Arial" w:hAnsi="Arial" w:eastAsia="Arial" w:ascii="Arial"/>
          <w:b/>
          <w:spacing w:val="2"/>
          <w:w w:val="100"/>
          <w:sz w:val="28"/>
          <w:szCs w:val="28"/>
        </w:rPr>
        <w:t>m</w:t>
      </w:r>
      <w:r>
        <w:rPr>
          <w:rFonts w:cs="Arial" w:hAnsi="Arial" w:eastAsia="Arial" w:ascii="Arial"/>
          <w:b/>
          <w:spacing w:val="0"/>
          <w:w w:val="100"/>
          <w:sz w:val="28"/>
          <w:szCs w:val="28"/>
        </w:rPr>
        <w:t>a</w:t>
      </w:r>
      <w:r>
        <w:rPr>
          <w:rFonts w:cs="Arial" w:hAnsi="Arial" w:eastAsia="Arial" w:ascii="Arial"/>
          <w:spacing w:val="0"/>
          <w:w w:val="10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1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20"/>
        <w:sectPr>
          <w:pgMar w:header="0" w:footer="0" w:top="1280" w:bottom="280" w:left="1480" w:right="1680"/>
          <w:headerReference w:type="default" r:id="rId9"/>
          <w:pgSz w:w="11920" w:h="16840"/>
        </w:sectPr>
      </w:pPr>
      <w:r>
        <w:pict>
          <v:shape type="#_x0000_t75" style="width:425.2pt;height:295.55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sectPr>
      <w:pgMar w:header="0" w:footer="0" w:top="0" w:bottom="0" w:left="0" w:right="0"/>
      <w:headerReference w:type="default" r:id="rId11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82.4701pt;width:10.6611pt;height:18.08pt;mso-position-horizontal-relative:page;mso-position-vertical-relative:page;z-index:-59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82.4701pt;width:84.7638pt;height:18.08pt;mso-position-horizontal-relative:page;mso-position-vertical-relative:page;z-index:-59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roduç</w:t>
                </w:r>
                <w:r>
                  <w:rPr>
                    <w:rFonts w:cs="Arial" w:hAnsi="Arial" w:eastAsia="Arial" w:ascii="Arial"/>
                    <w:b/>
                    <w:spacing w:val="-7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96.6301pt;width:10.6611pt;height:18.08pt;mso-position-horizontal-relative:page;mso-position-vertical-relative:page;z-index:-59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96.6301pt;width:184.243pt;height:18.08pt;mso-position-horizontal-relative:page;mso-position-vertical-relative:page;z-index:-59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-1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qu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ura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f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4"/>
                    <w:w w:val="100"/>
                    <w:sz w:val="32"/>
                    <w:szCs w:val="32"/>
                  </w:rPr>
                  <w:t>w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re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8.944pt;margin-top:70.4701pt;width:10.6611pt;height:18.08pt;mso-position-horizontal-relative:page;mso-position-vertical-relative:page;z-index:-5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3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00.57pt;margin-top:70.4701pt;width:184.157pt;height:18.08pt;mso-position-horizontal-relative:page;mso-position-vertical-relative:page;z-index:-5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qu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2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os</w:t>
                </w:r>
                <w:r>
                  <w:rPr>
                    <w:rFonts w:cs="Arial" w:hAnsi="Arial" w:eastAsia="Arial" w:ascii="Arial"/>
                    <w:b/>
                    <w:spacing w:val="-6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da</w:t>
                </w:r>
                <w:r>
                  <w:rPr>
                    <w:rFonts w:cs="Arial" w:hAnsi="Arial" w:eastAsia="Arial" w:ascii="Arial"/>
                    <w:b/>
                    <w:spacing w:val="-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5"/>
                    <w:w w:val="100"/>
                    <w:sz w:val="32"/>
                    <w:szCs w:val="32"/>
                  </w:rPr>
                  <w:t>p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l</w:t>
                </w:r>
                <w:r>
                  <w:rPr>
                    <w:rFonts w:cs="Arial" w:hAnsi="Arial" w:eastAsia="Arial" w:ascii="Arial"/>
                    <w:b/>
                    <w:spacing w:val="2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c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ç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32"/>
                    <w:szCs w:val="32"/>
                  </w:rPr>
                  <w:t>ã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header" Target="header5.xml"/><Relationship Id="rId9" Type="http://schemas.openxmlformats.org/officeDocument/2006/relationships/header" Target="header6.xml"/><Relationship Id="rId10" Type="http://schemas.openxmlformats.org/officeDocument/2006/relationships/image" Target="media/image1.jpg"/><Relationship Id="rId11" Type="http://schemas.openxmlformats.org/officeDocument/2006/relationships/header" Target="header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